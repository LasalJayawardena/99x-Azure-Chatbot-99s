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59E4" w:rsidP="7A5A3F25" w:rsidRDefault="000B0D88" w14:paraId="0ACF3D7D" w14:textId="680335D8">
      <w:pPr>
        <w:pStyle w:val="Heading1"/>
        <w:rPr>
          <w:sz w:val="36"/>
          <w:szCs w:val="36"/>
        </w:rPr>
      </w:pPr>
      <w:r w:rsidRPr="7A5A3F25" w:rsidR="000B0D88">
        <w:rPr>
          <w:sz w:val="36"/>
          <w:szCs w:val="36"/>
        </w:rPr>
        <w:t>Wh</w:t>
      </w:r>
      <w:r w:rsidRPr="7A5A3F25" w:rsidR="33DB240E">
        <w:rPr>
          <w:sz w:val="36"/>
          <w:szCs w:val="36"/>
        </w:rPr>
        <w:t>at</w:t>
      </w:r>
      <w:r w:rsidRPr="7A5A3F25" w:rsidR="000B0D88">
        <w:rPr>
          <w:sz w:val="36"/>
          <w:szCs w:val="36"/>
        </w:rPr>
        <w:t xml:space="preserve"> </w:t>
      </w:r>
      <w:r w:rsidRPr="7A5A3F25" w:rsidR="06ABEEB1">
        <w:rPr>
          <w:sz w:val="36"/>
          <w:szCs w:val="36"/>
        </w:rPr>
        <w:t xml:space="preserve">is </w:t>
      </w:r>
      <w:r w:rsidRPr="7A5A3F25" w:rsidR="3DC5CE53">
        <w:rPr>
          <w:sz w:val="36"/>
          <w:szCs w:val="36"/>
        </w:rPr>
        <w:t>Sunshine Marketing</w:t>
      </w:r>
      <w:r w:rsidRPr="7A5A3F25" w:rsidR="000B0D88">
        <w:rPr>
          <w:sz w:val="36"/>
          <w:szCs w:val="36"/>
        </w:rPr>
        <w:t>?</w:t>
      </w:r>
    </w:p>
    <w:p w:rsidRPr="00F66C07" w:rsidR="00F66C07" w:rsidP="00F66C07" w:rsidRDefault="00F66C07" w14:paraId="4114BA4C" w14:textId="77777777">
      <w:pPr>
        <w:rPr>
          <w:sz w:val="2"/>
          <w:szCs w:val="2"/>
        </w:rPr>
      </w:pPr>
    </w:p>
    <w:p w:rsidRPr="00CC7023" w:rsidR="006259E4" w:rsidP="7A5A3F25" w:rsidRDefault="000B0D88" w14:paraId="08AA70B1" w14:textId="3DCBD690">
      <w:pPr>
        <w:rPr>
          <w:sz w:val="24"/>
          <w:szCs w:val="24"/>
        </w:rPr>
      </w:pPr>
      <w:r w:rsidRPr="7A5A3F25" w:rsidR="59D74C2E">
        <w:rPr>
          <w:sz w:val="24"/>
          <w:szCs w:val="24"/>
        </w:rPr>
        <w:t xml:space="preserve">Sunshine Marketing </w:t>
      </w:r>
      <w:r w:rsidRPr="7A5A3F25" w:rsidR="000B0D88">
        <w:rPr>
          <w:sz w:val="24"/>
          <w:szCs w:val="24"/>
        </w:rPr>
        <w:t xml:space="preserve">is a </w:t>
      </w:r>
      <w:r w:rsidRPr="7A5A3F25" w:rsidR="26FA9DBF">
        <w:rPr>
          <w:sz w:val="24"/>
          <w:szCs w:val="24"/>
        </w:rPr>
        <w:t>digital marketing agency,</w:t>
      </w:r>
      <w:r w:rsidRPr="7A5A3F25" w:rsidR="000B0D88">
        <w:rPr>
          <w:sz w:val="24"/>
          <w:szCs w:val="24"/>
        </w:rPr>
        <w:t xml:space="preserve"> with years of experience in the </w:t>
      </w:r>
      <w:r w:rsidRPr="7A5A3F25" w:rsidR="7B55EED6">
        <w:rPr>
          <w:sz w:val="24"/>
          <w:szCs w:val="24"/>
        </w:rPr>
        <w:t>digital marketing space.</w:t>
      </w:r>
    </w:p>
    <w:p w:rsidR="006259E4" w:rsidP="006259E4" w:rsidRDefault="000B0D88" w14:paraId="7EF4B6DB" w14:textId="06C57B4A">
      <w:pPr>
        <w:pStyle w:val="Heading1"/>
        <w:rPr>
          <w:sz w:val="36"/>
        </w:rPr>
      </w:pPr>
      <w:r>
        <w:rPr>
          <w:sz w:val="36"/>
        </w:rPr>
        <w:t>What s</w:t>
      </w:r>
      <w:r w:rsidRPr="000B0D88">
        <w:rPr>
          <w:sz w:val="36"/>
        </w:rPr>
        <w:t xml:space="preserve">ervices </w:t>
      </w:r>
      <w:r>
        <w:rPr>
          <w:sz w:val="36"/>
        </w:rPr>
        <w:t>do you</w:t>
      </w:r>
      <w:r w:rsidRPr="000B0D88">
        <w:rPr>
          <w:sz w:val="36"/>
        </w:rPr>
        <w:t xml:space="preserve"> </w:t>
      </w:r>
      <w:r>
        <w:rPr>
          <w:sz w:val="36"/>
        </w:rPr>
        <w:t>p</w:t>
      </w:r>
      <w:r w:rsidRPr="000B0D88">
        <w:rPr>
          <w:sz w:val="36"/>
        </w:rPr>
        <w:t>rovide</w:t>
      </w:r>
      <w:r>
        <w:rPr>
          <w:sz w:val="36"/>
        </w:rPr>
        <w:t>?</w:t>
      </w:r>
    </w:p>
    <w:p w:rsidRPr="00F66C07" w:rsidR="00F66C07" w:rsidP="00F66C07" w:rsidRDefault="00F66C07" w14:paraId="36957757" w14:textId="77777777">
      <w:pPr>
        <w:rPr>
          <w:sz w:val="2"/>
          <w:szCs w:val="2"/>
        </w:rPr>
      </w:pPr>
    </w:p>
    <w:p w:rsidRPr="00CC7023" w:rsidR="006259E4" w:rsidP="7A5A3F25" w:rsidRDefault="000B0D88" w14:paraId="0A4277BA" w14:textId="60A44D12">
      <w:pPr>
        <w:rPr>
          <w:sz w:val="24"/>
          <w:szCs w:val="24"/>
        </w:rPr>
      </w:pPr>
      <w:r w:rsidRPr="7A5A3F25" w:rsidR="4C2632F0">
        <w:rPr>
          <w:sz w:val="24"/>
          <w:szCs w:val="24"/>
        </w:rPr>
        <w:t xml:space="preserve">We </w:t>
      </w:r>
      <w:r w:rsidRPr="7A5A3F25" w:rsidR="4C2632F0">
        <w:rPr>
          <w:sz w:val="24"/>
          <w:szCs w:val="24"/>
        </w:rPr>
        <w:t>provide</w:t>
      </w:r>
      <w:r w:rsidRPr="7A5A3F25" w:rsidR="4C2632F0">
        <w:rPr>
          <w:sz w:val="24"/>
          <w:szCs w:val="24"/>
        </w:rPr>
        <w:t xml:space="preserve"> </w:t>
      </w:r>
      <w:r w:rsidRPr="7A5A3F25" w:rsidR="5EDD0E1D">
        <w:rPr>
          <w:sz w:val="24"/>
          <w:szCs w:val="24"/>
        </w:rPr>
        <w:t>PR services, Content creation services, Email Marketing, Social Media Management</w:t>
      </w:r>
      <w:r w:rsidRPr="7A5A3F25" w:rsidR="430966EF">
        <w:rPr>
          <w:sz w:val="24"/>
          <w:szCs w:val="24"/>
        </w:rPr>
        <w:t>, Advertising</w:t>
      </w:r>
      <w:r w:rsidRPr="7A5A3F25" w:rsidR="5EDD0E1D">
        <w:rPr>
          <w:sz w:val="24"/>
          <w:szCs w:val="24"/>
        </w:rPr>
        <w:t xml:space="preserve"> and Branding. </w:t>
      </w:r>
    </w:p>
    <w:p w:rsidR="006259E4" w:rsidP="7A5A3F25" w:rsidRDefault="000B0D88" w14:paraId="692F6271" w14:textId="5AFCA71F">
      <w:pPr>
        <w:pStyle w:val="Heading1"/>
        <w:rPr>
          <w:sz w:val="36"/>
          <w:szCs w:val="36"/>
        </w:rPr>
      </w:pPr>
      <w:r w:rsidRPr="7A5A3F25" w:rsidR="000B0D88">
        <w:rPr>
          <w:sz w:val="36"/>
          <w:szCs w:val="36"/>
        </w:rPr>
        <w:t>Wh</w:t>
      </w:r>
      <w:r w:rsidRPr="7A5A3F25" w:rsidR="3D2702AD">
        <w:rPr>
          <w:sz w:val="36"/>
          <w:szCs w:val="36"/>
        </w:rPr>
        <w:t xml:space="preserve">ich Regions do you </w:t>
      </w:r>
      <w:r w:rsidRPr="7A5A3F25" w:rsidR="000B0D88">
        <w:rPr>
          <w:sz w:val="36"/>
          <w:szCs w:val="36"/>
        </w:rPr>
        <w:t>offer</w:t>
      </w:r>
      <w:r w:rsidRPr="7A5A3F25" w:rsidR="1352FA3F">
        <w:rPr>
          <w:sz w:val="36"/>
          <w:szCs w:val="36"/>
        </w:rPr>
        <w:t xml:space="preserve"> your services</w:t>
      </w:r>
      <w:r w:rsidRPr="7A5A3F25" w:rsidR="00F66C07">
        <w:rPr>
          <w:sz w:val="36"/>
          <w:szCs w:val="36"/>
        </w:rPr>
        <w:t>?</w:t>
      </w:r>
    </w:p>
    <w:p w:rsidRPr="00F66C07" w:rsidR="00F66C07" w:rsidP="00F66C07" w:rsidRDefault="00F66C07" w14:paraId="486FACF5" w14:textId="77777777">
      <w:pPr>
        <w:rPr>
          <w:sz w:val="2"/>
          <w:szCs w:val="2"/>
        </w:rPr>
      </w:pPr>
    </w:p>
    <w:p w:rsidR="000B0D88" w:rsidP="7A5A3F25" w:rsidRDefault="000B0D88" w14:paraId="603F4F4B" w14:textId="5C31BC8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  <w:r w:rsidRPr="7A5A3F25" w:rsidR="000B0D88">
        <w:rPr>
          <w:sz w:val="24"/>
          <w:szCs w:val="24"/>
        </w:rPr>
        <w:t xml:space="preserve">We </w:t>
      </w:r>
      <w:r w:rsidRPr="7A5A3F25" w:rsidR="01AE4C21">
        <w:rPr>
          <w:sz w:val="24"/>
          <w:szCs w:val="24"/>
        </w:rPr>
        <w:t>are a global corporation</w:t>
      </w:r>
      <w:r w:rsidRPr="7A5A3F25" w:rsidR="000B0D88">
        <w:rPr>
          <w:sz w:val="24"/>
          <w:szCs w:val="24"/>
        </w:rPr>
        <w:t>, but we specialize in</w:t>
      </w:r>
      <w:r w:rsidRPr="7A5A3F25" w:rsidR="6184F0DB">
        <w:rPr>
          <w:sz w:val="24"/>
          <w:szCs w:val="24"/>
        </w:rPr>
        <w:t xml:space="preserve"> the</w:t>
      </w:r>
      <w:r w:rsidRPr="7A5A3F25" w:rsidR="000B0D88">
        <w:rPr>
          <w:sz w:val="24"/>
          <w:szCs w:val="24"/>
        </w:rPr>
        <w:t xml:space="preserve"> </w:t>
      </w:r>
      <w:r w:rsidRPr="7A5A3F25" w:rsidR="42F276E8">
        <w:rPr>
          <w:sz w:val="24"/>
          <w:szCs w:val="24"/>
        </w:rPr>
        <w:t>Scandinavian and Oceania Regions.</w:t>
      </w:r>
    </w:p>
    <w:p w:rsidR="006259E4" w:rsidP="7A5A3F25" w:rsidRDefault="00F66C07" w14:paraId="232F09D8" w14:textId="52595E24">
      <w:pPr>
        <w:pStyle w:val="Heading1"/>
        <w:rPr>
          <w:sz w:val="36"/>
          <w:szCs w:val="36"/>
        </w:rPr>
      </w:pPr>
      <w:r w:rsidRPr="7A5A3F25" w:rsidR="00F66C07">
        <w:rPr>
          <w:sz w:val="36"/>
          <w:szCs w:val="36"/>
        </w:rPr>
        <w:t xml:space="preserve">How can I </w:t>
      </w:r>
      <w:r w:rsidRPr="7A5A3F25" w:rsidR="000B0D88">
        <w:rPr>
          <w:sz w:val="36"/>
          <w:szCs w:val="36"/>
        </w:rPr>
        <w:t xml:space="preserve">book a </w:t>
      </w:r>
      <w:r w:rsidRPr="7A5A3F25" w:rsidR="0814E285">
        <w:rPr>
          <w:sz w:val="36"/>
          <w:szCs w:val="36"/>
        </w:rPr>
        <w:t>Demo</w:t>
      </w:r>
      <w:r w:rsidRPr="7A5A3F25" w:rsidR="00F66C07">
        <w:rPr>
          <w:sz w:val="36"/>
          <w:szCs w:val="36"/>
        </w:rPr>
        <w:t>?</w:t>
      </w:r>
    </w:p>
    <w:p w:rsidRPr="00F66C07" w:rsidR="00F66C07" w:rsidP="00F66C07" w:rsidRDefault="00F66C07" w14:paraId="7C893407" w14:textId="77777777">
      <w:pPr>
        <w:rPr>
          <w:sz w:val="2"/>
          <w:szCs w:val="2"/>
        </w:rPr>
      </w:pPr>
    </w:p>
    <w:p w:rsidR="0030084A" w:rsidP="7A5A3F25" w:rsidRDefault="000B0D88" w14:paraId="49A669A8" w14:textId="6C90C066">
      <w:pPr>
        <w:pStyle w:val="Normal"/>
        <w:rPr>
          <w:sz w:val="24"/>
          <w:szCs w:val="24"/>
        </w:rPr>
      </w:pPr>
      <w:r w:rsidRPr="7A5A3F25" w:rsidR="000B0D88">
        <w:rPr>
          <w:sz w:val="24"/>
          <w:szCs w:val="24"/>
        </w:rPr>
        <w:t xml:space="preserve">Our agents can help you book </w:t>
      </w:r>
      <w:r w:rsidRPr="7A5A3F25" w:rsidR="0D7A4503">
        <w:rPr>
          <w:sz w:val="24"/>
          <w:szCs w:val="24"/>
        </w:rPr>
        <w:t>with one of customer relations manager</w:t>
      </w:r>
      <w:r w:rsidRPr="7A5A3F25" w:rsidR="000B0D88">
        <w:rPr>
          <w:sz w:val="24"/>
          <w:szCs w:val="24"/>
        </w:rPr>
        <w:t xml:space="preserve">. To book a </w:t>
      </w:r>
      <w:r w:rsidRPr="7A5A3F25" w:rsidR="0A4BC75E">
        <w:rPr>
          <w:sz w:val="24"/>
          <w:szCs w:val="24"/>
        </w:rPr>
        <w:t>demo</w:t>
      </w:r>
      <w:r w:rsidRPr="7A5A3F25" w:rsidR="000B0D88">
        <w:rPr>
          <w:sz w:val="24"/>
          <w:szCs w:val="24"/>
        </w:rPr>
        <w:t xml:space="preserve">, call us on 555 123 456; or visit our website: </w:t>
      </w:r>
      <w:r w:rsidRPr="7A5A3F25" w:rsidR="05D77A22">
        <w:rPr>
          <w:sz w:val="24"/>
          <w:szCs w:val="24"/>
        </w:rPr>
        <w:t>www.sunshinemarketting.com.</w:t>
      </w:r>
    </w:p>
    <w:p w:rsidR="00A73AB5" w:rsidP="00A73AB5" w:rsidRDefault="00F66C07" w14:paraId="0F69FB75" w14:textId="16CA277E">
      <w:pPr>
        <w:pStyle w:val="Heading1"/>
        <w:rPr>
          <w:sz w:val="36"/>
        </w:rPr>
      </w:pPr>
      <w:r>
        <w:rPr>
          <w:sz w:val="36"/>
        </w:rPr>
        <w:t>What are your o</w:t>
      </w:r>
      <w:r w:rsidRPr="00CC7023" w:rsidR="00A73AB5">
        <w:rPr>
          <w:sz w:val="36"/>
        </w:rPr>
        <w:t xml:space="preserve">ffice </w:t>
      </w:r>
      <w:r>
        <w:rPr>
          <w:sz w:val="36"/>
        </w:rPr>
        <w:t>h</w:t>
      </w:r>
      <w:r w:rsidRPr="00CC7023" w:rsidR="00A73AB5">
        <w:rPr>
          <w:sz w:val="36"/>
        </w:rPr>
        <w:t>ours</w:t>
      </w:r>
      <w:r>
        <w:rPr>
          <w:sz w:val="36"/>
        </w:rPr>
        <w:t>?</w:t>
      </w:r>
    </w:p>
    <w:p w:rsidRPr="00F66C07" w:rsidR="00F66C07" w:rsidP="00F66C07" w:rsidRDefault="00F66C07" w14:paraId="6459C917" w14:textId="77777777">
      <w:pPr>
        <w:rPr>
          <w:sz w:val="2"/>
          <w:szCs w:val="2"/>
        </w:rPr>
      </w:pPr>
    </w:p>
    <w:p w:rsidRPr="00CC7023" w:rsidR="00A73AB5" w:rsidP="7A5A3F25" w:rsidRDefault="000B0D88" w14:paraId="3612FA09" w14:textId="320F7818">
      <w:pPr>
        <w:pStyle w:val="Normal"/>
        <w:rPr>
          <w:sz w:val="24"/>
          <w:szCs w:val="24"/>
        </w:rPr>
      </w:pPr>
      <w:r w:rsidRPr="7A5A3F25" w:rsidR="000B0D88">
        <w:rPr>
          <w:sz w:val="24"/>
          <w:szCs w:val="24"/>
        </w:rPr>
        <w:t xml:space="preserve">Our agents are available by phone on 555 123 456 </w:t>
      </w:r>
      <w:r w:rsidRPr="7A5A3F25" w:rsidR="6DEE53E4">
        <w:rPr>
          <w:sz w:val="24"/>
          <w:szCs w:val="24"/>
        </w:rPr>
        <w:t>24x7, Monday to Sunday</w:t>
      </w:r>
      <w:r w:rsidRPr="7A5A3F25" w:rsidR="000B0D88">
        <w:rPr>
          <w:sz w:val="24"/>
          <w:szCs w:val="24"/>
        </w:rPr>
        <w:t>.</w:t>
      </w:r>
      <w:r w:rsidRPr="7A5A3F25" w:rsidR="000B0D88">
        <w:rPr>
          <w:sz w:val="24"/>
          <w:szCs w:val="24"/>
        </w:rPr>
        <w:t xml:space="preserve"> You get help on our website at www.</w:t>
      </w:r>
      <w:r w:rsidRPr="7A5A3F25" w:rsidR="3DECB4F9">
        <w:rPr>
          <w:sz w:val="24"/>
          <w:szCs w:val="24"/>
        </w:rPr>
        <w:t>sunshinemarketting</w:t>
      </w:r>
      <w:r w:rsidRPr="7A5A3F25" w:rsidR="000B0D88">
        <w:rPr>
          <w:sz w:val="24"/>
          <w:szCs w:val="24"/>
        </w:rPr>
        <w:t>.com.</w:t>
      </w:r>
    </w:p>
    <w:sectPr w:rsidRPr="00CC7023" w:rsidR="00A73AB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E770A" w:rsidP="00053E95" w:rsidRDefault="009E770A" w14:paraId="08C4E2B7" w14:textId="77777777">
      <w:r>
        <w:separator/>
      </w:r>
    </w:p>
  </w:endnote>
  <w:endnote w:type="continuationSeparator" w:id="0">
    <w:p w:rsidR="009E770A" w:rsidP="00053E95" w:rsidRDefault="009E770A" w14:paraId="47F3DE7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E770A" w:rsidP="00053E95" w:rsidRDefault="009E770A" w14:paraId="0E217C5D" w14:textId="77777777">
      <w:r>
        <w:separator/>
      </w:r>
    </w:p>
  </w:footnote>
  <w:footnote w:type="continuationSeparator" w:id="0">
    <w:p w:rsidR="009E770A" w:rsidP="00053E95" w:rsidRDefault="009E770A" w14:paraId="3B2E81A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E4"/>
    <w:rsid w:val="00053E95"/>
    <w:rsid w:val="000B0D88"/>
    <w:rsid w:val="001C27D0"/>
    <w:rsid w:val="002C287D"/>
    <w:rsid w:val="0030084A"/>
    <w:rsid w:val="00406B61"/>
    <w:rsid w:val="00483FC6"/>
    <w:rsid w:val="006259E4"/>
    <w:rsid w:val="00645252"/>
    <w:rsid w:val="006D3D74"/>
    <w:rsid w:val="007534C7"/>
    <w:rsid w:val="007B25F1"/>
    <w:rsid w:val="0083569A"/>
    <w:rsid w:val="009E770A"/>
    <w:rsid w:val="00A72174"/>
    <w:rsid w:val="00A73AB5"/>
    <w:rsid w:val="00A9204E"/>
    <w:rsid w:val="00CC7023"/>
    <w:rsid w:val="00DD52C0"/>
    <w:rsid w:val="00E115A4"/>
    <w:rsid w:val="00E94683"/>
    <w:rsid w:val="00F36FA1"/>
    <w:rsid w:val="00F66C07"/>
    <w:rsid w:val="00F81F7C"/>
    <w:rsid w:val="01AE4C21"/>
    <w:rsid w:val="05D77A22"/>
    <w:rsid w:val="06ABEEB1"/>
    <w:rsid w:val="06F2CF20"/>
    <w:rsid w:val="0814E285"/>
    <w:rsid w:val="0A4BC75E"/>
    <w:rsid w:val="0D7A4503"/>
    <w:rsid w:val="0D814DBF"/>
    <w:rsid w:val="1352FA3F"/>
    <w:rsid w:val="1D8021F4"/>
    <w:rsid w:val="26FA9DBF"/>
    <w:rsid w:val="2E70E054"/>
    <w:rsid w:val="33DB240E"/>
    <w:rsid w:val="376FB52C"/>
    <w:rsid w:val="3D2702AD"/>
    <w:rsid w:val="3DC5CE53"/>
    <w:rsid w:val="3DECB4F9"/>
    <w:rsid w:val="40FD6F15"/>
    <w:rsid w:val="42F276E8"/>
    <w:rsid w:val="430966EF"/>
    <w:rsid w:val="4AA4515B"/>
    <w:rsid w:val="4C2632F0"/>
    <w:rsid w:val="5525CE37"/>
    <w:rsid w:val="59D74C2E"/>
    <w:rsid w:val="5EDD0E1D"/>
    <w:rsid w:val="5F7CAB71"/>
    <w:rsid w:val="6184F0DB"/>
    <w:rsid w:val="625087B6"/>
    <w:rsid w:val="653BF201"/>
    <w:rsid w:val="6DEE53E4"/>
    <w:rsid w:val="73BE32F0"/>
    <w:rsid w:val="76F5D3B2"/>
    <w:rsid w:val="7A5A3F25"/>
    <w:rsid w:val="7B55EED6"/>
    <w:rsid w:val="7FF4A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D428D6"/>
  <w15:chartTrackingRefBased/>
  <w15:docId w15:val="{B58CA25C-5546-4ACD-8EE5-2E5C656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hAnsiTheme="majorHAnsi" w:eastAsiaTheme="majorEastAsia" w:cstheme="majorBidi"/>
      <w:color w:val="1F4E79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color="5B9BD5" w:themeColor="accent1" w:sz="2" w:space="10" w:shadow="1" w:frame="1"/>
        <w:left w:val="single" w:color="5B9BD5" w:themeColor="accent1" w:sz="2" w:space="10" w:shadow="1" w:frame="1"/>
        <w:bottom w:val="single" w:color="5B9BD5" w:themeColor="accent1" w:sz="2" w:space="10" w:shadow="1" w:frame="1"/>
        <w:right w:val="single" w:color="5B9BD5" w:themeColor="accent1" w:sz="2" w:space="10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styleId="HeaderChar" w:customStyle="1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styleId="FooterChar" w:customStyle="1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62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l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Single spaced (blank).dotx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Graeme Malcolm</dc:creator>
  <keywords/>
  <dc:description/>
  <lastModifiedBy>Lasal Jayawardena</lastModifiedBy>
  <revision>3</revision>
  <dcterms:created xsi:type="dcterms:W3CDTF">2020-03-29T01:05:00.0000000Z</dcterms:created>
  <dcterms:modified xsi:type="dcterms:W3CDTF">2022-11-16T05:25:31.1863448Z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